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1C" w:rsidRDefault="00CD4E67">
      <w:pPr>
        <w:pStyle w:val="divdocumentname"/>
        <w:rPr>
          <w:rFonts w:ascii="Century Gothic" w:eastAsia="Century Gothic" w:hAnsi="Century Gothic" w:cs="Century Gothic"/>
        </w:rPr>
      </w:pPr>
      <w:proofErr w:type="spellStart"/>
      <w:r>
        <w:rPr>
          <w:rStyle w:val="span"/>
          <w:rFonts w:ascii="Century Gothic" w:eastAsia="Century Gothic" w:hAnsi="Century Gothic" w:cs="Century Gothic"/>
        </w:rPr>
        <w:t>Khaja</w:t>
      </w:r>
      <w:proofErr w:type="spellEnd"/>
      <w:r>
        <w:rPr>
          <w:rStyle w:val="span"/>
          <w:rFonts w:ascii="Century Gothic" w:eastAsia="Century Gothic" w:hAnsi="Century Gothic" w:cs="Century Gothic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</w:rPr>
        <w:t>Ameeruddin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</w:rPr>
        <w:t>Mohammed</w:t>
      </w:r>
    </w:p>
    <w:p w:rsidR="00AA741C" w:rsidRDefault="00CD4E67">
      <w:pPr>
        <w:pStyle w:val="documentresumeTitle"/>
        <w:spacing w:line="360" w:lineRule="atLeast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Network Engineer</w:t>
      </w:r>
    </w:p>
    <w:p w:rsidR="00AA741C" w:rsidRDefault="00CD4E67">
      <w:pPr>
        <w:pStyle w:val="p"/>
        <w:spacing w:before="300" w:line="360" w:lineRule="atLeast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Results-driven Network Engineer with 3 years of expertise </w:t>
      </w:r>
      <w:proofErr w:type="gramStart"/>
      <w:r>
        <w:rPr>
          <w:rFonts w:ascii="Century Gothic" w:eastAsia="Century Gothic" w:hAnsi="Century Gothic" w:cs="Century Gothic"/>
          <w:color w:val="343434"/>
          <w:sz w:val="22"/>
          <w:szCs w:val="22"/>
        </w:rPr>
        <w:t>configuration ,</w:t>
      </w:r>
      <w:proofErr w:type="gramEnd"/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troubleshooting and maintaining LAN and WAN infrastructure. </w:t>
      </w:r>
      <w:proofErr w:type="gramStart"/>
      <w:r>
        <w:rPr>
          <w:rFonts w:ascii="Century Gothic" w:eastAsia="Century Gothic" w:hAnsi="Century Gothic" w:cs="Century Gothic"/>
          <w:color w:val="343434"/>
          <w:sz w:val="22"/>
          <w:szCs w:val="22"/>
        </w:rPr>
        <w:t>Dedicated technology professional with strong track record of accurately conducting system repairs and troubleshooting.</w:t>
      </w:r>
      <w:proofErr w:type="gramEnd"/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343434"/>
          <w:sz w:val="22"/>
          <w:szCs w:val="22"/>
        </w:rPr>
        <w:t>Of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>fering exemplary planning, project management and communication talents.</w:t>
      </w:r>
      <w:proofErr w:type="gramEnd"/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</w:p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120"/>
        <w:gridCol w:w="600"/>
        <w:gridCol w:w="7306"/>
      </w:tblGrid>
      <w:tr w:rsidR="00AA741C">
        <w:trPr>
          <w:tblCellSpacing w:w="0" w:type="dxa"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 w:rsidR="00AA741C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00001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Contact</w:t>
                  </w:r>
                </w:p>
              </w:tc>
            </w:tr>
          </w:tbl>
          <w:p w:rsidR="00AA741C" w:rsidRDefault="00CD4E67">
            <w:pPr>
              <w:pStyle w:val="divdocumenttxtBold"/>
              <w:spacing w:before="2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:rsidR="00AA741C" w:rsidRDefault="00CD4E67">
            <w:pPr>
              <w:pStyle w:val="div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London,</w:t>
            </w: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TW31NS</w:t>
            </w:r>
          </w:p>
          <w:p w:rsidR="00AA741C" w:rsidRDefault="00CD4E67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:rsidR="00AA741C" w:rsidRDefault="00CD4E67">
            <w:pPr>
              <w:pStyle w:val="div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(+44)7469673789</w:t>
            </w:r>
          </w:p>
          <w:p w:rsidR="00AA741C" w:rsidRDefault="00CD4E67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:rsidR="00AA741C" w:rsidRDefault="00CD4E67">
            <w:pPr>
              <w:pStyle w:val="divdocumentword-break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khajaameeruddin03@gmail.com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 w:rsidR="00AA741C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00003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Core Qualifications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ind w:left="100"/>
                    <w:textAlignment w:val="auto"/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TCP/IP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SSL /VPN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LAN/WAN connectivity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Cisco Routers and switches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Network security systems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Firewall management tools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AA741C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Cisco switching expertise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DNS implementation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Layer-2/3 protocols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Network performance monitoring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AA741C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120"/>
            </w:tblGrid>
            <w:tr w:rsidR="00CD4E67" w:rsidTr="003A5DC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D4E67" w:rsidRDefault="00CD4E67" w:rsidP="003A5DCC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OSPF routing </w:t>
                  </w:r>
                </w:p>
              </w:tc>
            </w:tr>
            <w:tr w:rsidR="00AA741C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Verbal and written communication 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p w:rsidR="00AA741C" w:rsidRDefault="00AA741C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41C" w:rsidRDefault="00AA741C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3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 w:rsidR="00AA741C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00005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Experience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Network Engineer</w:t>
                  </w:r>
                </w:p>
                <w:p w:rsidR="00AA741C" w:rsidRDefault="00CD4E67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Alpinia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Technologies PVT LTD Company, India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Responsible for solving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trouble tickets raised by users without violating SLA.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Responsible for IP routing using BGP, OSPF, Static Routers and switching using STP/VTP/VLAN.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Monitored network devices (Cacti, Solar wind &amp; Sys log's Messages) and reported on traffic and statistics to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maintain appropriate performance.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Interfaced with vendor support service groups to ensure proper escalation during outages or periods of degraded system performance.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testing, installation, and support of network communications, including LAN/MAN/W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 systems.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Maintained backup of IOS, Startup, and running configuration.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Configuring VLANs/Routing with firewalls as per network design.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Configured and performed troubleshooting on link state protocols like OSPF in single area and multiple areas.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Electrical Site Engineer</w:t>
                  </w:r>
                </w:p>
                <w:p w:rsidR="00AA741C" w:rsidRDefault="00CD4E67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Landsllide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Trading And Contracting Company, Qatar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Checked 100 % work quality and compliance with design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specifications.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Coordinated materials delivery and organization to maintain smooth flow of work.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Read and interpreted blueprints, diagrams, and schematics to correctly coordinate work.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Evaluated electrical installations and systems to isolate faults and implement corrective actions.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Leveraged mastery of AutoCAD Electrical Toolset to develop and document electrical schematics.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Electrical Engineer</w:t>
                  </w:r>
                </w:p>
                <w:p w:rsidR="00AA741C" w:rsidRDefault="00CD4E67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Swapna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Enterprises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Pvt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Ltd , India 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Proposed electrical product and system modifications to improve 100% quality and efficiency.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Evaluate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 electrical installations and systems to isolate faults and implement corrective actions.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maintenance procedures and repairs on existing electrical products and systems.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Used established formulae to calculate current loads and short circuit curr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ents.</w:t>
                  </w:r>
                </w:p>
                <w:p w:rsidR="00AA741C" w:rsidRDefault="00CD4E67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Estimated project costs and resource allocation to forecast budget requirements and monitor adherence.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 w:rsidR="00AA741C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00007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Msc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 Computer Network and systems security with advanced Research</w:t>
                  </w:r>
                </w:p>
                <w:p w:rsidR="00AA741C" w:rsidRDefault="00CD4E67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Hertfordshire University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B. Tech: Electrical and Electronics Engineering</w:t>
                  </w:r>
                </w:p>
                <w:p w:rsidR="00AA741C" w:rsidRDefault="00CD4E67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JNTU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India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 w:rsidR="00AA741C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00009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AA741C">
                  <w:pPr>
                    <w:pStyle w:val="divdocumentjobdates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right-boxdatetablepind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CCNA (Routing &amp; Switching). {Certificate No: CSCO13605428).</w:t>
                  </w:r>
                </w:p>
              </w:tc>
            </w:tr>
          </w:tbl>
          <w:p w:rsidR="00AA741C" w:rsidRDefault="00AA741C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 w:rsidR="00AA741C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AA741C">
                  <w:pPr>
                    <w:pStyle w:val="divdocumentjobdates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divdocumentright-boxdatetablepind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A741C" w:rsidRDefault="00CD4E67">
                  <w:pPr>
                    <w:pStyle w:val="p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NSE(Network Security Associate) 1,2 &amp;3</w:t>
                  </w:r>
                </w:p>
              </w:tc>
            </w:tr>
          </w:tbl>
          <w:p w:rsidR="00AA741C" w:rsidRDefault="00AA741C">
            <w:pP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</w:tr>
    </w:tbl>
    <w:p w:rsidR="00AA741C" w:rsidRDefault="00AA741C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</w:p>
    <w:sectPr w:rsidR="00AA741C" w:rsidSect="00AA741C">
      <w:pgSz w:w="11906" w:h="16838"/>
      <w:pgMar w:top="500" w:right="440" w:bottom="50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EAA8CFF0-EB3E-4542-8760-5263BD32512D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C45BA06F-51A5-4CE5-BC3F-A364051004E8}"/>
    <w:embedBold r:id="rId3" w:fontKey="{D6BF1C14-C0CD-485D-B819-C592FA86BBF9}"/>
    <w:embedItalic r:id="rId4" w:fontKey="{42DADC83-FA95-4B17-97AE-6A649212A0A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A162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C8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243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3CDC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940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E8D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642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828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A82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90E2C1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E881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CA5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941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ECA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CCAC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F86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E854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C681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E828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CCA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786E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E479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104C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1C92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D69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2207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D08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spelling="clean" w:grammar="clean"/>
  <w:defaultTabStop w:val="720"/>
  <w:noPunctuationKerning/>
  <w:characterSpacingControl w:val="doNotCompress"/>
  <w:compat/>
  <w:rsids>
    <w:rsidRoot w:val="00AA741C"/>
    <w:rsid w:val="00AA741C"/>
    <w:rsid w:val="00CD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AA741C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rsid w:val="00AA741C"/>
  </w:style>
  <w:style w:type="paragraph" w:customStyle="1" w:styleId="divdocumentdivfirstparagraphPARAGRAPHNAME">
    <w:name w:val="div_document_div_firstparagraph_PARAGRAPH_NAME"/>
    <w:basedOn w:val="Normal"/>
    <w:rsid w:val="00AA741C"/>
  </w:style>
  <w:style w:type="paragraph" w:customStyle="1" w:styleId="divdocumentname">
    <w:name w:val="div_document_name"/>
    <w:basedOn w:val="Normal"/>
    <w:rsid w:val="00AA741C"/>
    <w:pPr>
      <w:spacing w:line="750" w:lineRule="atLeast"/>
    </w:pPr>
    <w:rPr>
      <w:b/>
      <w:bCs/>
      <w:color w:val="252932"/>
      <w:sz w:val="68"/>
      <w:szCs w:val="68"/>
    </w:rPr>
  </w:style>
  <w:style w:type="character" w:customStyle="1" w:styleId="span">
    <w:name w:val="span"/>
    <w:basedOn w:val="DefaultParagraphFont"/>
    <w:rsid w:val="00AA741C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AA741C"/>
  </w:style>
  <w:style w:type="paragraph" w:customStyle="1" w:styleId="documentresumeTitle">
    <w:name w:val="document_resumeTitle"/>
    <w:basedOn w:val="Normal"/>
    <w:rsid w:val="00AA741C"/>
    <w:rPr>
      <w:color w:val="252932"/>
      <w:sz w:val="32"/>
      <w:szCs w:val="32"/>
    </w:rPr>
  </w:style>
  <w:style w:type="paragraph" w:customStyle="1" w:styleId="documentsummarysection">
    <w:name w:val="document_summary_section"/>
    <w:basedOn w:val="Normal"/>
    <w:rsid w:val="00AA741C"/>
  </w:style>
  <w:style w:type="paragraph" w:customStyle="1" w:styleId="divdocumentsummaryfirstparagraph">
    <w:name w:val="div_document_summary_firstparagraph"/>
    <w:basedOn w:val="Normal"/>
    <w:rsid w:val="00AA741C"/>
  </w:style>
  <w:style w:type="paragraph" w:customStyle="1" w:styleId="divdocumentsummaryparagraphsinglecolumn">
    <w:name w:val="div_document_summary_paragraph_singlecolumn"/>
    <w:basedOn w:val="Normal"/>
    <w:rsid w:val="00AA741C"/>
  </w:style>
  <w:style w:type="paragraph" w:customStyle="1" w:styleId="p">
    <w:name w:val="p"/>
    <w:basedOn w:val="Normal"/>
    <w:rsid w:val="00AA741C"/>
  </w:style>
  <w:style w:type="character" w:customStyle="1" w:styleId="divdocumentparentContainerleft-box">
    <w:name w:val="div_document_parentContainer_left-box"/>
    <w:basedOn w:val="DefaultParagraphFont"/>
    <w:rsid w:val="00AA741C"/>
  </w:style>
  <w:style w:type="paragraph" w:customStyle="1" w:styleId="divdocumentleft-boxsectionnth-child1">
    <w:name w:val="div_document_left-box_section_nth-child(1)"/>
    <w:basedOn w:val="Normal"/>
    <w:rsid w:val="00AA741C"/>
  </w:style>
  <w:style w:type="character" w:customStyle="1" w:styleId="divdocumentsectionnth-child1iconCell">
    <w:name w:val="div_document_section_nth-child(1)_iconCell"/>
    <w:basedOn w:val="DefaultParagraphFont"/>
    <w:rsid w:val="00AA741C"/>
  </w:style>
  <w:style w:type="character" w:customStyle="1" w:styleId="documentheadingIcon">
    <w:name w:val="document_headingIcon"/>
    <w:basedOn w:val="DefaultParagraphFont"/>
    <w:rsid w:val="00AA741C"/>
  </w:style>
  <w:style w:type="character" w:customStyle="1" w:styleId="divdocumentsectionnth-child1titleCell">
    <w:name w:val="div_document_section_nth-child(1)_titleCell"/>
    <w:basedOn w:val="DefaultParagraphFont"/>
    <w:rsid w:val="00AA741C"/>
  </w:style>
  <w:style w:type="character" w:customStyle="1" w:styleId="divdocumentsectiontitle">
    <w:name w:val="div_document_sectiontitle"/>
    <w:basedOn w:val="DefaultParagraphFont"/>
    <w:rsid w:val="00AA741C"/>
    <w:rPr>
      <w:color w:val="252932"/>
      <w:sz w:val="32"/>
      <w:szCs w:val="32"/>
    </w:rPr>
  </w:style>
  <w:style w:type="table" w:customStyle="1" w:styleId="divdocumentdivheading">
    <w:name w:val="div_document_div_heading"/>
    <w:basedOn w:val="TableNormal"/>
    <w:rsid w:val="00AA74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firstparagraph">
    <w:name w:val="div_document_div_firstparagraph"/>
    <w:basedOn w:val="Normal"/>
    <w:rsid w:val="00AA741C"/>
  </w:style>
  <w:style w:type="paragraph" w:customStyle="1" w:styleId="divdocumentleft-boxSECTIONCNTCparagraphsinglecolumn">
    <w:name w:val="div_document_left-box_SECTION_CNTC_paragraph_singlecolumn"/>
    <w:basedOn w:val="Normal"/>
    <w:rsid w:val="00AA741C"/>
  </w:style>
  <w:style w:type="paragraph" w:customStyle="1" w:styleId="divdocumenttxtBold">
    <w:name w:val="div_document_txtBold"/>
    <w:basedOn w:val="Normal"/>
    <w:rsid w:val="00AA741C"/>
    <w:rPr>
      <w:b/>
      <w:bCs/>
    </w:rPr>
  </w:style>
  <w:style w:type="paragraph" w:customStyle="1" w:styleId="divdocumentword-breakParagraph">
    <w:name w:val="div_document_word-break Paragraph"/>
    <w:basedOn w:val="Normal"/>
    <w:rsid w:val="00AA741C"/>
  </w:style>
  <w:style w:type="character" w:customStyle="1" w:styleId="divdocumentsectioniconCell">
    <w:name w:val="div_document_section_iconCell"/>
    <w:basedOn w:val="DefaultParagraphFont"/>
    <w:rsid w:val="00AA741C"/>
  </w:style>
  <w:style w:type="character" w:customStyle="1" w:styleId="divdocumentsectiontitleCell">
    <w:name w:val="div_document_section_titleCell"/>
    <w:basedOn w:val="DefaultParagraphFont"/>
    <w:rsid w:val="00AA741C"/>
  </w:style>
  <w:style w:type="character" w:customStyle="1" w:styleId="documentleftratvcellnth-last-child1">
    <w:name w:val="document_leftratvcell_nth-last-child(1)"/>
    <w:basedOn w:val="DefaultParagraphFont"/>
    <w:rsid w:val="00AA741C"/>
  </w:style>
  <w:style w:type="paragraph" w:customStyle="1" w:styleId="documentratingRowratingText">
    <w:name w:val="document_ratingRow_ratingText"/>
    <w:basedOn w:val="Normal"/>
    <w:rsid w:val="00AA741C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  <w:rsid w:val="00AA741C"/>
  </w:style>
  <w:style w:type="table" w:customStyle="1" w:styleId="documentratingRow">
    <w:name w:val="document_ratingRow"/>
    <w:basedOn w:val="TableNormal"/>
    <w:rsid w:val="00AA74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paragraph">
    <w:name w:val="div_document_div_paragraph"/>
    <w:basedOn w:val="Normal"/>
    <w:rsid w:val="00AA741C"/>
  </w:style>
  <w:style w:type="paragraph" w:customStyle="1" w:styleId="divdocumentparentContainerleft-boxParagraph">
    <w:name w:val="div_document_parentContainer_left-box Paragraph"/>
    <w:basedOn w:val="Normal"/>
    <w:rsid w:val="00AA741C"/>
    <w:pPr>
      <w:textAlignment w:val="top"/>
    </w:pPr>
  </w:style>
  <w:style w:type="character" w:customStyle="1" w:styleId="emptymiddlecell">
    <w:name w:val="emptymiddlecell"/>
    <w:basedOn w:val="DefaultParagraphFont"/>
    <w:rsid w:val="00AA741C"/>
  </w:style>
  <w:style w:type="character" w:customStyle="1" w:styleId="divdocumentparentContainerright-box">
    <w:name w:val="div_document_parentContainer_right-box"/>
    <w:basedOn w:val="DefaultParagraphFont"/>
    <w:rsid w:val="00AA741C"/>
  </w:style>
  <w:style w:type="character" w:customStyle="1" w:styleId="divdocumentright-boxpaddedlinedate-content">
    <w:name w:val="div_document_right-box_paddedline_date-content"/>
    <w:basedOn w:val="DefaultParagraphFont"/>
    <w:rsid w:val="00AA741C"/>
    <w:rPr>
      <w:b/>
      <w:bCs/>
    </w:rPr>
  </w:style>
  <w:style w:type="character" w:customStyle="1" w:styleId="divdocumentjobdates">
    <w:name w:val="div_document_jobdates"/>
    <w:basedOn w:val="DefaultParagraphFont"/>
    <w:rsid w:val="00AA741C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  <w:rsid w:val="00AA741C"/>
  </w:style>
  <w:style w:type="character" w:customStyle="1" w:styleId="divdocumentright-boxdatetablesinglecolumn">
    <w:name w:val="div_document_right-box_datetable_singlecolumn"/>
    <w:basedOn w:val="DefaultParagraphFont"/>
    <w:rsid w:val="00AA741C"/>
    <w:rPr>
      <w:b w:val="0"/>
      <w:bCs w:val="0"/>
    </w:rPr>
  </w:style>
  <w:style w:type="paragraph" w:customStyle="1" w:styleId="divdocumentpaddedline">
    <w:name w:val="div_document_paddedline"/>
    <w:basedOn w:val="Normal"/>
    <w:rsid w:val="00AA741C"/>
  </w:style>
  <w:style w:type="character" w:customStyle="1" w:styleId="divdocumenttxtBoldCharacter">
    <w:name w:val="div_document_txtBold Character"/>
    <w:basedOn w:val="DefaultParagraphFont"/>
    <w:rsid w:val="00AA741C"/>
    <w:rPr>
      <w:b/>
      <w:bCs/>
    </w:rPr>
  </w:style>
  <w:style w:type="paragraph" w:customStyle="1" w:styleId="divdocumenttxtItl">
    <w:name w:val="div_document_txtItl"/>
    <w:basedOn w:val="Normal"/>
    <w:rsid w:val="00AA741C"/>
    <w:rPr>
      <w:i/>
      <w:iCs/>
    </w:rPr>
  </w:style>
  <w:style w:type="paragraph" w:customStyle="1" w:styleId="divdocumentli">
    <w:name w:val="div_document_li"/>
    <w:basedOn w:val="Normal"/>
    <w:rsid w:val="00AA741C"/>
    <w:pPr>
      <w:pBdr>
        <w:left w:val="none" w:sz="0" w:space="5" w:color="auto"/>
      </w:pBdr>
    </w:pPr>
  </w:style>
  <w:style w:type="table" w:customStyle="1" w:styleId="divdocumentdivfirstparagraphTable">
    <w:name w:val="div_document_div_firstparagraph Table"/>
    <w:basedOn w:val="TableNormal"/>
    <w:rsid w:val="00AA74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divparagraphTable">
    <w:name w:val="div_document_div_paragraph Table"/>
    <w:basedOn w:val="TableNormal"/>
    <w:rsid w:val="00AA74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educationjoblocation">
    <w:name w:val="div_document_education_joblocation"/>
    <w:basedOn w:val="DefaultParagraphFont"/>
    <w:rsid w:val="00AA741C"/>
    <w:rPr>
      <w:i/>
      <w:iCs/>
    </w:rPr>
  </w:style>
  <w:style w:type="paragraph" w:customStyle="1" w:styleId="divdocumentjobdatesParagraph">
    <w:name w:val="div_document_jobdates Paragraph"/>
    <w:basedOn w:val="Normal"/>
    <w:rsid w:val="00AA741C"/>
    <w:rPr>
      <w:sz w:val="22"/>
      <w:szCs w:val="22"/>
    </w:rPr>
  </w:style>
  <w:style w:type="paragraph" w:customStyle="1" w:styleId="divdocumentright-boxdatetablepindcellParagraph">
    <w:name w:val="div_document_right-box_datetable_pindcell Paragraph"/>
    <w:basedOn w:val="Normal"/>
    <w:rsid w:val="00AA741C"/>
  </w:style>
  <w:style w:type="table" w:customStyle="1" w:styleId="divdocumentparentContainer">
    <w:name w:val="div_document_parentContainer"/>
    <w:basedOn w:val="TableNormal"/>
    <w:rsid w:val="00AA74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Khaja Ameeruddin Mohammed</dc:title>
  <cp:lastModifiedBy>hp</cp:lastModifiedBy>
  <cp:revision>1</cp:revision>
  <dcterms:created xsi:type="dcterms:W3CDTF">2023-12-27T23:23:00Z</dcterms:created>
  <dcterms:modified xsi:type="dcterms:W3CDTF">2023-12-27T23:29:00Z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c10e558f-5674-4150-baaf-38de044cbbda</vt:lpwstr>
  </property>
  <property fmtid="{D5CDD505-2E9C-101B-9397-08002B2CF9AE}" pid="3" name="x1ye=0">
    <vt:lpwstr>OF8AAB+LCAAAAAAABAAUm8WSq2AUhB+IBW5L3N3Z4RDc5env3NVUZSqQnP9099eVhBZxASEojhRxVuBwkSJYAcJYFsNgnGFIdAvcntbSPT4HGTjSbNvUef4Jxe8JNghQDGB3+FUtVv1whX4EOC3pgV1lEmFvxqmBBc2apxOyTvGh45TYgoekHB1tlHK7agyYbpBCZk2KNQ0Ov8oMoKmBYLfG1EcNKXrCLqEEGcU7+xg2kV1T7NMdMqqlslQ29Pu</vt:lpwstr>
  </property>
  <property fmtid="{D5CDD505-2E9C-101B-9397-08002B2CF9AE}" pid="4" name="x1ye=1">
    <vt:lpwstr>iSxPLzCaq447QTx/XojBH7f4IEtxhftNibKhDgunfK6XbL4DQ+8TFoVb8RvtJVIAN7TTqlqSyaUNQBLjS29GYyp6hPRkpY6xz7UIZT6QdAJSOAdOg4OgC3J45S7ywR5mfM2e0rSQG0pjIk2+6aWynrFL+EHM/C2pUxSBivmrV+05CYVdyezAlrtdFdTHNg3GERJPlNgtteQpWawxuLMSXxBwFkpMNDaruL5ZjiYM2a+zcmR/zHZ/MDQ3V+10TEb</vt:lpwstr>
  </property>
  <property fmtid="{D5CDD505-2E9C-101B-9397-08002B2CF9AE}" pid="5" name="x1ye=10">
    <vt:lpwstr>50r6TWjGzOB3TYDm79DkhkpBKe7hBxWEAGcVanhONoM8FeBmWKFGMlkJEB1ODoV8GgtBu9k/36E48EMan7hg/pDHuHlvzDKX/wvNwpSGDQ6N2PvnWstIhetot3Jc1ha9JxQ0E7skreIojqhzDIbeQM/wjOCwDZg7p44hUElx7XTcmABqlZyncqZH9MtOZmeLzbuCYydHU6fafFFHdoGqz3vfrzeciafVGi9Hxt8KC1rjvMOR5VO5QN7wq2ORZvc</vt:lpwstr>
  </property>
  <property fmtid="{D5CDD505-2E9C-101B-9397-08002B2CF9AE}" pid="6" name="x1ye=11">
    <vt:lpwstr>aP4i248AnXvGvFbrP1aVFvV69URkOzu9Wc+i38kPlJCty9DmMjY8RdxrlL12PM3yW2W3SNnMGflJmSh5wxYGKhruNo3ubi+4Y/93RAJGr/cgUq/74B72Ixv4rRMyD9U4qUwOw0mUoLUBpgtHHlllj/sKijXkof9W2cWSMnEUJNfJR2E4V1nfcextdAiINo3JurkB6tzdweLpXdzoFGEq0o4QcUYstLsdpope976JjrpKKRH71rbCKzemI4w16VR</vt:lpwstr>
  </property>
  <property fmtid="{D5CDD505-2E9C-101B-9397-08002B2CF9AE}" pid="7" name="x1ye=12">
    <vt:lpwstr>VlXhVJRimza8bXRiodYUeQzEqgIkPZo7lCpplN9ItCw7AXCsJt9pZsiaNdSBHYV3DV7wIziu4rQePCLlxS8dwTfYxWUyXQFPtWKQmwOfjiNfP8rmBE453I/7wALsH6U6NN7++RgANta03hUi8Q0M9aPzmt1dgMsSc8x62t7vRj0d33ZPmmE2ezhj1HdBKB1hflZGZZE+K8YD7IS8zzUpJ5lO+kQ0djsVB2AcuLzT99f9cqXBTF3seQWOV6UAB2H</vt:lpwstr>
  </property>
  <property fmtid="{D5CDD505-2E9C-101B-9397-08002B2CF9AE}" pid="8" name="x1ye=13">
    <vt:lpwstr>gD6rDCJl9Hnr1ECMj47TqHF/HQ4dAqXVw0qniNqr+ygRZMWzZjSOekF8oKYNgkH+mZYC1FLT1FP4dbZxla0pMsGCvqqoeiyZOUjQ+dXbu3SDgfefk6mTFycUE+pX4ODfhZSedJZ8/spsXZFqdF1oe+IrDK4AQ5OgUjv4c1t95upqB0vDdInTZRwIR0nobPXqNxMVC58hZy2rM2N1qOIbEIAq8mPOfIvjiYh6KsBx0Fo+JSqsHM4bytwR/eW0qB/</vt:lpwstr>
  </property>
  <property fmtid="{D5CDD505-2E9C-101B-9397-08002B2CF9AE}" pid="9" name="x1ye=14">
    <vt:lpwstr>5setXICv/ZAFRgcD+/OMn5uZzD9IfWyh6WzivB51Ai1+D8vHhMdHJKdw0fwrCYwy3IaSSCEK7uSRuieDW5cBpk7T/3IUfpJ4k1s66Q5eplwGIQX1TB7YsU/xOPb3GRwKdVC2J+nnJEL6mZNis43ezUcp6nKlYYbQmVufqUtdqKFCcpJdt76YjfnjX9eOmVtWMFzCsq3drUtr+0lEN8KUWrgZM/gmRc5gfv1a4ChvmH7kdN5zG1J1glf7Ds/CB7+</vt:lpwstr>
  </property>
  <property fmtid="{D5CDD505-2E9C-101B-9397-08002B2CF9AE}" pid="10" name="x1ye=15">
    <vt:lpwstr>Cwnf0JK+nvLLQK4hKooAMd5OGLcXVwog14QXomHXGGufp2ELz2yyjnKozhVIq0XIE9q2K8CUAsaNxaC3CPj5qmS5+rGT61k3gWO/aTVUWQEGumRaGkIFsNB+Mgj2JYjzz+cpjX6xVqZrPSUnQps47lIO9Gb9f4iY2jcb0d2GUdoxBQ5A+oe2rUkmQ2t2WMtLTPzlfxDziY2gI6+wymg+x2CoBrJNHfpQqMO3VgAa9L4WaLj0kWoaQuMJdU72PTW</vt:lpwstr>
  </property>
  <property fmtid="{D5CDD505-2E9C-101B-9397-08002B2CF9AE}" pid="11" name="x1ye=16">
    <vt:lpwstr>neIOSTNpyyraz2KZ00/Kq8tvvb+0xfHUTruzMTsohGqBDTyEglyfOd7UDysSQcOve3W1NmpUwg7+BfomGL/fFRNkFRqq2JhTB9kthpEtaTq9hwZDzHD40LC7Zru9Pon3yBVUI9JePdNmISlY+euHM0qdmhj5rNcSaSRqmbSzAon21qX0n1bHMWE9JabTWnk3IoSTs1Rgj+p3V8EDm4auz9+1CVVyqNTfxWLn3N5e7AwGZ8JONL7uvnA6FoPSSkh</vt:lpwstr>
  </property>
  <property fmtid="{D5CDD505-2E9C-101B-9397-08002B2CF9AE}" pid="12" name="x1ye=17">
    <vt:lpwstr>7wKXw8Yp5HagQ+AS8glY4qwYkwOlP9gNENK7rTULT/1lpJeyoEDo/K0S/U/17RWsg4VSvUvqSBbfL2cFnUSD62nSthXjoAVg/GPXSPqqy+Hpa83Oanv22GMecn1tq+s8LbCMqyBpo9qdEiLqIalG8lEim5D9SE/90AqB5fDDvkR6tM4+e1hJA97MSctQNZ9RHW6HtHumL7BcYnYvWBotqeXxfhf6X3mNpzwD7heMsy5Zn/3UEjbQOeIBx7GUizx</vt:lpwstr>
  </property>
  <property fmtid="{D5CDD505-2E9C-101B-9397-08002B2CF9AE}" pid="13" name="x1ye=18">
    <vt:lpwstr>Hl6vjrXHoYUpeu/5Qt4ztnr7l1Agwx+LsxxW+SYeZg6zzWRymz4iVmo3/zgQDUDm922jQ4XuEZ63Kglmm9NVPczBQ8GjiDWxvEsXsuPIoBle/hMca7euRwjO3fXm+/A/+9tibPhsIN6gy+BFZaGPXMdwPOZRBbJcJX6aCSJjaBmGP+BXW0HZ5s/PBxRXTdmmc4yi7F2xuSyMhtQIXDrsXynvLj0L8/4qsv8315f5bokrnCS6yWBvNLvm2nE1Hny</vt:lpwstr>
  </property>
  <property fmtid="{D5CDD505-2E9C-101B-9397-08002B2CF9AE}" pid="14" name="x1ye=19">
    <vt:lpwstr>UJ6AxZCojBI2AmtvS0k5kt+xpgzu4jp0AEsvwCPcYN7ZEKolUcreIE6XvMvn8WSr56WbdzheUy6UcJeZPaIua3Veozvy1f41CtHIdTB/PHnq2p9C+SHw7VCdb4YqQSHSV1Si3vjmirQ10kUQHTKxp+Mqv+R/pTvpPWXnZ9y94aYB9AG5s9YCH+UbnojQ0MytB4Ex1LQz1uxaMoh0xn0qTzRmgKqeDtXUDb5VovcOb5H1kvsd8fyul1Yxl2K42oh</vt:lpwstr>
  </property>
  <property fmtid="{D5CDD505-2E9C-101B-9397-08002B2CF9AE}" pid="15" name="x1ye=2">
    <vt:lpwstr>OYMGkXTdghBCJSs4OslkjPdGKsdU6RArtE/4BfNlFIsvNwpMOos0IQP6+F/+kzGJmaDTUGzw2yWxSHKu3pO6rzYH3vMZAx37baZ0CfecHBI6dzdu/DaK2e2hICNHVi4j0WdHkaFSojx0cf1ghKHkYJ+jw9IXzGBnvvlFWp0c9rjrSD6UPUDGAtIjFTrjxIKLrFuXrawawfBzC2W0IvPEvfD0wogvkdEE7xmvEzbyKWHwkxfzZapIuu7FamazXYW</vt:lpwstr>
  </property>
  <property fmtid="{D5CDD505-2E9C-101B-9397-08002B2CF9AE}" pid="16" name="x1ye=20">
    <vt:lpwstr>AQkp6+slI2ldvs997g+E4oKKknLRPVNH1FFt9OTHhh8p5BLJGtQ+/zgxzjZc6TYEvYplFODLm6wLvQWItu86vt7fVWhIhH5I8JWI8zj5Pd887IHFxiwVWkH1ghhoamNQjg9UtMHBJUpF44XcAIJBJb1WSwdsKWXapRFt+pcUMNfoYBtojWLvFH8CkyeeKT+1zre8Fh7IQo8HxPpDs+QT/x5UuuPs3t5w1xPgJlWKmexUAFO8CLfAMr23fvH5gpx</vt:lpwstr>
  </property>
  <property fmtid="{D5CDD505-2E9C-101B-9397-08002B2CF9AE}" pid="17" name="x1ye=21">
    <vt:lpwstr>0WoIzsPexhsoUnqdRyQIOWqbu0xOmRckfcTwOZYrJhiBzIWRZ55grV06xU+/Ne24JRo0B91DDcvqLb4Ttci4aPBPSw6UEHPzp4uA311prkT7tdqAgomZZvGB7heXm6ky+pRO62uIgJcIWk3JRHMwJ0sYQh3XSSHXkQYPYdAIAv2WlvwphlYNh4ewPQOPLPwI9j/vFg74yU6ctmzsSaIse0PjkhQVrUNA/KUahJYHgwnWCG6clEOtssdXl+IM9xF</vt:lpwstr>
  </property>
  <property fmtid="{D5CDD505-2E9C-101B-9397-08002B2CF9AE}" pid="18" name="x1ye=22">
    <vt:lpwstr>YqKNeujfqrrLL+QP6XD/RrFtwI8t7DAgD5gmZZvWP8QOCuYHX8K5Rg1B0NSWAozuQZo8mh4WHzHf96zfq6EyVVJWsE7cq7+wsTvJeSplJ2QdLtq+ux6miilTuGjgbBrAFH4qUk1PzEzo6aNeg78dhvK+JT2nUeGO/Ds1y0d+bj0cfRuwua+E83U6rxdDjbxlw+cMeNm+JFCv48iJYiG0EU6dLJznczEuttBChVnfhMaEkh2p6b3LNSMboRJgVvi</vt:lpwstr>
  </property>
  <property fmtid="{D5CDD505-2E9C-101B-9397-08002B2CF9AE}" pid="19" name="x1ye=23">
    <vt:lpwstr>FwgiAnv//w598zh25pWgqBteTpidTr89h3tONJQYP3B8tvSWY8dLGNyiLRBBV9ts5WtUFO0XfVNTtSlzGGSrLr4laTEZn0T4ybYaPcNlBMOhVhsLAI6EfK7NmmezW9cs+b9g1GY80FZxN2u9b1iZu39xYTqhvWcdpBHGN6mDpBm9UdTFmVcqVob5XPXO38cwryTroGTOAAN2CSjSA4YTXQJLN8+aql+7wHMMGR1QA/1RpUKTRdMMf6lL5GKQhWL</vt:lpwstr>
  </property>
  <property fmtid="{D5CDD505-2E9C-101B-9397-08002B2CF9AE}" pid="20" name="x1ye=24">
    <vt:lpwstr>r4WYylwOvEthitT1/NzB/rm0asr0QQjqwmbo3qb6AzuNppl8aXcfZqRdloqptBf3Kx/W2aRHLVE1M4ZDWWKcnSTdYLe53Oyza112tWBTvUGnq3FqOH0imsu6zqPJF/Xn4+2syJjIFn+NC8kBTa48jHOtGngC/ss9vbajKkKU897Qs+9yvkx2LRPx3PxUuhHVMoZ1PDtmkeFi2rJNYfw77WgD/CKbiRbKndyTVDUOhIgZvxIzf8JDNho1/0IwUZi</vt:lpwstr>
  </property>
  <property fmtid="{D5CDD505-2E9C-101B-9397-08002B2CF9AE}" pid="21" name="x1ye=25">
    <vt:lpwstr>k1/rlAn/In7E4yZtbif9n1kWSZbBier0VyPsWiiXYtEiLfdSyGkLb+Apz5HUqOuwBdyNsOrK1XTj4ggiEnj6fqXxP64aXLFY0zyMA4nwcIOTva5w5gIGHwnGQ7qOEt10K5pZ26O+yoxjyczuRtD92m2FV/8VrbBAPItrQ3w7jFfklMAizZFJdL3wvU/DmlPQHFP6yYV1UtIsyUSZ9Dwh9HbrITk5uYsB1Dd4vbBrvl73wNXz8Rh7bsm5hWoQ0MP</vt:lpwstr>
  </property>
  <property fmtid="{D5CDD505-2E9C-101B-9397-08002B2CF9AE}" pid="22" name="x1ye=26">
    <vt:lpwstr>C3+OEx+vuinfsKF5vCQfRpytajBvJH0ZO7aqzWEcDh2yWuALtlxREVEYpLu6yyRBVEIQvyTCSRzS8hd0mcQzuiQs2k9GF1X/KWbe/KX8k5VCGlEaoQoHHeFxMfGTUm9RrYTVZYuyBPGgrwAaq24/h3U85JZRJ3ODt80CIJjiileLpdSCNmH3KeEtHGs1ISrG0x/TReU2wI+xJnl4rm4VY+/J54mygqmxz75V+dr/sgeSzwy2c5hHn1+IsYNGqRx</vt:lpwstr>
  </property>
  <property fmtid="{D5CDD505-2E9C-101B-9397-08002B2CF9AE}" pid="23" name="x1ye=27">
    <vt:lpwstr>oIuZGtEURF0MUqTYFH+eg+HgPwZkbe6LtzT/Mk9M4e8hZ4kz7FjNaEGouXijnzXJLQXeLTYXFKgyq1ZcpZ9SlUAiVpXJ4ewydFBO0JwgJDLZ62b4n1Kwawo0sZ68d8LjHUqQD/SZlYSNheivevb/YVTiHzfX/xM6KRP+J9uTSjBZBv8w4EF+kX4cCrfYy3lvBls5wypTaIH13iEEPuTde+Z/5B9KhPBFeHx/1aLoLHtYciffYfY0MIEZ0M7ycmA</vt:lpwstr>
  </property>
  <property fmtid="{D5CDD505-2E9C-101B-9397-08002B2CF9AE}" pid="24" name="x1ye=28">
    <vt:lpwstr>jcZ5xm7ZjgQ3+P1lA/rn8c8J+cvLis4OK0VzLqtE75F0YznTm7zhIX7/yuyoFSAs46NVOTMztI0JiE54XOjM8lnoUQHkSad+30VqgXVrxc64ATmputyqNO6WDAMksI89WI9zX7EpFeIbgAwZRacOIVNG0yUCgDG8pjSSsH9OJeK625Q9MyA6nHaU2xcWvO80d5+Vc2RjfetrfMFGp5Bd7yYtUhWxu1akRorCbCPsJ7ELmisiXFaowCDARpwtM61</vt:lpwstr>
  </property>
  <property fmtid="{D5CDD505-2E9C-101B-9397-08002B2CF9AE}" pid="25" name="x1ye=29">
    <vt:lpwstr>2ueXhl7SqRJwwhIg+7pFUlbUBg/g/B+1cm/lKi9FxLEStwj2oP0xdJ3y9gggsC11X++IiCX1/WqqeI+QP6vxNu7/oOjfe2myyD1qNs55U+hBiW3vq5DEZ9mz+UPpfKicTVKaL2HpUxcBSzxdyWLLFX1vBtdqrRnZIIuxPs8kN7WJuO0XtKRXAFfKz8F/r9s6fO63qdsgp43ibaG5qlWpS/+speG7TsbOiZHKT+BZzCgYm84yK7mdTVxOX2l2qvn</vt:lpwstr>
  </property>
  <property fmtid="{D5CDD505-2E9C-101B-9397-08002B2CF9AE}" pid="26" name="x1ye=3">
    <vt:lpwstr>vHqBXE/VcR+oyPzHM2shEsyY3BFp+Uxpt5PTr20TnG+i4ajfFr7aGlq4TFPxozc7W7c1iAJhOIiYDJjrUwpcNB25lLD6TuGHtiU/rKIJkzjR69FGiZd41L46BEC6F6NtQZvnMw+xINfLLSTQEIJf1CsTy3Cwy85+Mvmk5qe52gh7XspkJmuaiW5RAub7lrhgJfl3uYxi2auXE9FB+1XbdW4WKMdI5JDKk4G5U84LDQswMW0lDGEg964vvpl0hM3</vt:lpwstr>
  </property>
  <property fmtid="{D5CDD505-2E9C-101B-9397-08002B2CF9AE}" pid="27" name="x1ye=30">
    <vt:lpwstr>Csny4NyZ81nA960ys5OO4oHfmz4MZnd+VhEgVaYtt7z6dN3LZ/SJNVukPWcT4iyKx7/XopaeG/nodHiYwnlxLeoVeJuDUZN3/FbrIrmlI8RkZw62dtKJvXyJt47weimq16AOwulG65v5qF15Cr/Hub4HGwjwQNjgGCM4atfuCOXEjPgGo0vSzHfwHZ9CRFKCfUy6STDvmMNKbhq94CyQPAtNnmaaYgQfRmYb7p2n+eTp3Ljwz+aGyxygLlNDTwS</vt:lpwstr>
  </property>
  <property fmtid="{D5CDD505-2E9C-101B-9397-08002B2CF9AE}" pid="28" name="x1ye=31">
    <vt:lpwstr>h1fwTRmifn11yf4QH5EPFOJFWlaszMkz4X1P1lZ8M4otT+YLf1wIbVGm8I3C7wmiOg/E3RllMUrTF2c2ITsyGD7a1nvWxt4Nr13k3o1CZRMne6dW8TxGilEzRZfEmQSezLK37t+119ddyqxuFoZTpPanLXP7+iIpigjVzG9Ixwt90o5VqeEqy6K3Zdpd4Uq0iNCwcHtKpVfc4LcEZoCP1skcrXnia+5/4yEzHqRc24iW70Qb01Kp7dM3j9JiC6n</vt:lpwstr>
  </property>
  <property fmtid="{D5CDD505-2E9C-101B-9397-08002B2CF9AE}" pid="29" name="x1ye=32">
    <vt:lpwstr>/vFRHjbGPJ9SStkxdMnEgD0IkDT2k5b8C/5GP6pk+feALDpyRJAystulFRseHvd9fnkr2nRYqSxgAxxGBOsh4YQ7nXEctsPI6Tsn5V9shCL46XKqVptVqM2mVQ0OHk+daQElWXRINuvTNXtrgWVii0A4exEHsrYRU9iOj6HOk4pdq6UPspTCfkHzbDctkc4fQMu01Oq6tB1bJzaIyafZYgPXqSeS4wDntTiftvh2MUkhK1Dr27hW+zjuQ8Gw3mj</vt:lpwstr>
  </property>
  <property fmtid="{D5CDD505-2E9C-101B-9397-08002B2CF9AE}" pid="30" name="x1ye=33">
    <vt:lpwstr>pwP2hwSeR8n4PAReoj+GIxS547RkIwsCUSOsxV9y0qyzljvXgxeOXVo5A02piEi1ibyAJgotVhWAtw9tJeYI6hg3AgmcpNCcbNH/nk3PDnPDG/an/xp9a7yoFTDKl/tEUdBQHbsbhpenvuhFYcrF/2vEJcKRRbhVCw97Bv5JX/8Rw5qTJmBs1SrvuuqC0TPivI6pZtIQ9Gaasnkzf2d3dEPzxY/HcsN2h8qYiZc5v2KwK97DqeOOrEkJhjijyxx</vt:lpwstr>
  </property>
  <property fmtid="{D5CDD505-2E9C-101B-9397-08002B2CF9AE}" pid="31" name="x1ye=34">
    <vt:lpwstr>HOQixwlLwdndSZGosGuWYS4wx/tR7LRk9zvSyn3g+NEmhLUbT0nMo85ktVo5zvwrRNPY+itsEAlaUWAObEXcfQqesLvy7XMBro8NK7iO9QpwjqU299YC3fxc1hd4zw6NIujrEAVtACSShn9EtkbWrWPOXtBRv1OBWjYj9bbzMgtXEtKze1GIzh2AvE61VNNJMYT7cRt36bZBPr8qhRrsid9HUWxRP/4bqWwdAO8hqrG8SA+3cTZqMqSV8B2sRT4</vt:lpwstr>
  </property>
  <property fmtid="{D5CDD505-2E9C-101B-9397-08002B2CF9AE}" pid="32" name="x1ye=35">
    <vt:lpwstr>s/b9zVaPCFuMTaKK3jH6W6rXGbUswFG39NA005e4HqhB5A8K9235evZreXuWUBcPMhabGjagQ3w91aZpx7ka84tbXD2u94PYbQXCv3bMqTkNTxGIlVI/zYglRbPYqRxowMzxZyHZb8mKYWofu681TlutN20o9MsPJTjPv1xDdMo5Tqmh4QgX4nJ1Bd6O5ahTnCGDKpPOBLnY6LxCsWYmu6x3Be/5PRT+RHlhoGEFwI96GdbUgB+nNEt9r6e6Gso</vt:lpwstr>
  </property>
  <property fmtid="{D5CDD505-2E9C-101B-9397-08002B2CF9AE}" pid="33" name="x1ye=36">
    <vt:lpwstr>uta6QdkdibUdlBhamCXPja+zX7tDzKUeb6urkSNksu+XtvCTjSYnIQUdd0PILeFbs3MCpNgbExdD7GhvYGPfOsNPMvUDnpeEIcNI9AIHbJYgoPRRngtx2ZMpb3Q3ReZOXBPRRw0NkqMkfsUKk47vXv4hhPzB/F8JeB7wJzkzKOXGX33LpD6OsBrw2QI2aG02qjUQFxhNqqEuSHkWGNSLxPdn5oSWcXiNsuAfP+o+FIlhLmZYslT5VWfiOyaKU2n</vt:lpwstr>
  </property>
  <property fmtid="{D5CDD505-2E9C-101B-9397-08002B2CF9AE}" pid="34" name="x1ye=37">
    <vt:lpwstr>isMtCrCqirnxs6U8SutKEGEgzrbyMDPoNThkPJvAgTg7v3kAFkD0bdXZv8SPY3qJNldiFWY866flhFdkBI09a2Dkc0GxVZEnUqQBOWweb+9fGXmJl02NeLniaLHhhf6NHc9kB/duXhbtyaH/YOL41vO+HvLT2R1YUxaYi0t2GR8w1QK+7+fMq2YAQ4Ll+ziqtbZChrzabjJEX9VwWU66EKTDkif4T/QZxNccE56sT3anbxxH1bazZQGaNOUB/EH</vt:lpwstr>
  </property>
  <property fmtid="{D5CDD505-2E9C-101B-9397-08002B2CF9AE}" pid="35" name="x1ye=38">
    <vt:lpwstr>Y1KT6j9sp5NWRIs8QkXyMd1zsnWR5LkgFkvX1g0Oj9izCl0tlnWweuHejd4uQwqmnAtRazvoOtp8LMAgH0d0up+mexYAgUmXVv97UAEscgpwRJnGVxR0UFyPgM7jJYRtYoCUwCSO/lPSOTAxlGb6iQuRRDLGP8reyKzqUK1Qg+c0xxboTcWVIvosIaaoTQpGvBGlX5Z17SXdmfLSWIMHSWXixMyC5m5qfj9L1LC6uU9StQfpa5bI7vnoGSGVhkm</vt:lpwstr>
  </property>
  <property fmtid="{D5CDD505-2E9C-101B-9397-08002B2CF9AE}" pid="36" name="x1ye=39">
    <vt:lpwstr>cUPpSO3vBqVCZgIJ1pU5m8bhvBcfKh0HC+3rEu9On+7QMbSoL920nyEfC2Rpcw/fn/6PRL62uWxP6etFhsmDSRlQCjFFGV0/Z+kN89xaLDLmUahH937uX/CSsdZkRBE4WiXbwIdyviMNhkOS80K/EKKT/16rRn6tPqAuqQs9WKtXmFD2GRN9pD6N2xP/hnPwqAVTuHvl5crlzFPIgH3+v2+Gf/c8fjW8v1Bsi/cmgt/sRdQDL69Ei44hpPULP6s</vt:lpwstr>
  </property>
  <property fmtid="{D5CDD505-2E9C-101B-9397-08002B2CF9AE}" pid="37" name="x1ye=4">
    <vt:lpwstr>3M88ai5BoKznin24A9MlPTC3KKhk2QsAKJ5336X0lvDxjMY1iBRloNmsieIBR9WtXee4c5yUlWVO/XMDpM8xF7h5f/tGkDd8cSQWvnc9Tlvz+3t+6C2o/SM21dzyxqF6r4uAppQNrQhE0w6Xfr1d0MCMK0tnwPiiWcmYg7Al9HRG8o59hBKtcD81UvAnp16SNeVTgYewmgQwC9e0sjnU1U+kxvGTatqSYmZ402gZ0O6WmmN2R27GwADYnRq+6mh</vt:lpwstr>
  </property>
  <property fmtid="{D5CDD505-2E9C-101B-9397-08002B2CF9AE}" pid="38" name="x1ye=40">
    <vt:lpwstr>syc4V430gWPBnbnM2e8y38C48mzOMfCPtSAdHfTfn6ufNxiZQZejARuy0t9TkM8oEKt/A953fkxPqdvvDGN1swSf4Lr+cK2JBdcwNIHuxKVg5ouDSRukAD/+r1V1l7iPfNg7PiSITvH6xkeN21LzKRbIN/oRbSoMK/gTNlZgGrcaJSjt0vY0Ng4yujQIAGnXsf8NUvwWrb8HypJX9NtHcw6C5yrEm6zj8QhPnGQ1b96IbiY8gBx6ksFMV6ZXbBC</vt:lpwstr>
  </property>
  <property fmtid="{D5CDD505-2E9C-101B-9397-08002B2CF9AE}" pid="39" name="x1ye=41">
    <vt:lpwstr>Tkyup6y8r+Hxisl978oasY+2lCqwsid2NtwN+8XR62BOmMaKLn/D7O6LSVKwNgU76F+XpKRo1p0uX6xpkRzltPP92t+NWeU9fi84TF9FEiAW8fU06K2yqJOysNs75dJJEOxyPzCb8meK+HXqTNpN+v0HnZbZOGuH3Lu4rovdhC/kU4tMYHJvtpe2OQMZ58L+qwKBF+2imqXFopbFie/zi9lH3JXIsVxtJNncK+1kLjvx4JPxV4nTy58XJvsOMjB</vt:lpwstr>
  </property>
  <property fmtid="{D5CDD505-2E9C-101B-9397-08002B2CF9AE}" pid="40" name="x1ye=42">
    <vt:lpwstr>LuwHdleewEyHLyjaQXBxnMDSFhsXHtFrvqclRUWoZoGAK6Z/rmg5NBNc9TngT3Q4ugxjEm0qEp8rZlkEzVvdAYL6PuELwugxH167qOT1bQvgPLO20kuKFUiLLo7QET/1eD+8sa9GIrvD0zp3Y+hajoF8uyN+TEMWk5oity78aIV7c7HTBrPibgWgnGXbXbKvA+J642E8WwML0HHy6PGR6X9Ry3C5WPOzE+yzC2Ta5SGDjh4pS7QphH48fzWTqp1</vt:lpwstr>
  </property>
  <property fmtid="{D5CDD505-2E9C-101B-9397-08002B2CF9AE}" pid="41" name="x1ye=43">
    <vt:lpwstr>z02Rcm6hAdxxXJq1fy4zyHxihkFjUt8fVxVjsQAOX7HoJYQdDQAn+Am3EPycXj7bro5NutHo6WM2/tTu/qP+JBYoG07I9rlB8NbgJyOzPcoMhgLgQHNfQO60MX6kANY+3Z80+5Aea0PW0mpOMz0rvgq/ckk8hSMychqWzDgmgRgT45xNQbVrrM38YYbM/lQ+1GJHQMnCLg55O0sDgVi0Mch8svP4xwy1FKkzz/IcKleUyRc63o4xrwVKeoiCtAU</vt:lpwstr>
  </property>
  <property fmtid="{D5CDD505-2E9C-101B-9397-08002B2CF9AE}" pid="42" name="x1ye=44">
    <vt:lpwstr>iPv9Aa6JTEjiNPMc67lvHPCiN1QMaISZbcwx3r46zp0SFP0n/w1F7MW99zHAyqMZqvywatu/Y9dbzZ+j2K7FlQVKjE4SlPH3dBPm4V6Om39Fna2x+gvLbBhP9kYWNVAW5GywfnSBRj6BX5OtM7ufg/ce2E9ELkWg0iLqzTRcE8CCZmplmgQQvYm/avDgNGFMhJ+s3tD5d5Lioka9b1LL3A7wS1GgHFbaFTkSOfWjgEVJiWqAkvyIQnUxoI7L8If</vt:lpwstr>
  </property>
  <property fmtid="{D5CDD505-2E9C-101B-9397-08002B2CF9AE}" pid="43" name="x1ye=45">
    <vt:lpwstr>1mmDiee7eGOxM1qEwg1HnKKiyOD8kYUj8qUHM+BpsdWBShWtHaLjPlgSUWGJMgDPA/TkoEe0wf9+5Wv1+3X6w04WgYrjBoT+FgVS6ne7LTZWWMCJm1R3zJBTSd4hRtMKepMMh3Ta+HvH0+9vgcNhGbLdSUQ1GLuunglRFFeXAB/67ozHpkieRyDK7vR8TYwOl11U0wDFWV+TfRgyzV/d0MSNQcgCLHbySxd+elWNedg4/I4Spz8kLsdYARj4HJa</vt:lpwstr>
  </property>
  <property fmtid="{D5CDD505-2E9C-101B-9397-08002B2CF9AE}" pid="44" name="x1ye=46">
    <vt:lpwstr>SUdhcoyd6sBl1CshVx18xP20eHouT4T44gHjmd36BWguFFY6lpytvOLd+H+oWr3xeZYfwVM/7GMzC0jRYWUaBqe55YwDUj12L3gFgWeL+koXbAdtbpv1PdTYxxAR6WmLNkU+sE0OOuSsFVifVWTdcTfmf+VIwwN4XWmECIOifdrvN0/f/iIj1lyTE8dWs0oNxQuR1tI8/q3lOiHr6Vi/Ryq20ycfdd1G94ZOrg3R6hYomvAJTtZVFfex2G8ZEHn</vt:lpwstr>
  </property>
  <property fmtid="{D5CDD505-2E9C-101B-9397-08002B2CF9AE}" pid="45" name="x1ye=47">
    <vt:lpwstr>HS+4j7Exvj2R1YPf917fBzv3NBv/UXHRqyGyCpR9NbG34pc2Gr6EhbUnbvDbE9CwxYwSo/Hmr+Phov/VepWoo1ndn+8W2NNZA+60NybBfYR5g6XwTn9ePUFR8YzIvvXsC7kDQm7XCg3ZK8R9o1sv7DGjVKTjpLlKgw/8Ur2GSpUCdQj8+UObvxTPmdhQEwA0u3wUIUvzPFw1N8/iJ9UaPNuX0GwuuDfVXDIAquiQ5jdnf60zgUTFwCOwOv2RLjA</vt:lpwstr>
  </property>
  <property fmtid="{D5CDD505-2E9C-101B-9397-08002B2CF9AE}" pid="46" name="x1ye=48">
    <vt:lpwstr>dnIKcsNOZe+duU8ACcTlmBjIEKPwCnsiN6cDnKwtFbyyh92FaLqRzd57AhbwR0xgHEiDdV3XjdvH1spy4qjIUnOsp6FYFCWovFwbFAH6LPCRgaen1LYMrZI+Nh/6DiP7TegmmVeG3YO2ff1MSkSO3bHxuoy7kWaqKvsbRrbJ0tgLFag5FR1gwZWkqRi8UB8JJ75mFU0bwXI673nkB4g57mEpNdXg3GA7YK+KfJybETTsV6t1xJ9UAF1mNJ1pCDh</vt:lpwstr>
  </property>
  <property fmtid="{D5CDD505-2E9C-101B-9397-08002B2CF9AE}" pid="47" name="x1ye=49">
    <vt:lpwstr>taYEOGuwXF2SRWAiYnLyNvzpIaT5la66vFG6gvDn9W3lpziEQ8zcUE+EiwH8Niglg1IFt+Evje6UABc7gumey8whOAdhhir8mb2QnY1uY81o6rYt98pGolG4T8GEqFurmhGAYsZWyJ34aG5E/8Qt8I7aIAmuEaldcDflAjXd198cWO/vjk0MutzDzB5z9hQXX4VF01GeMw4cl/RH/pcD9L4f5GTWX0UPl6rXz+h7uiHYjwo2+DkgPkU+uFPndFl</vt:lpwstr>
  </property>
  <property fmtid="{D5CDD505-2E9C-101B-9397-08002B2CF9AE}" pid="48" name="x1ye=5">
    <vt:lpwstr>fieEjLuu8D+6k/ZkGJlhJcGqW4ALJHjuUFY5LJjIejZ780F/r1hPukBy82va/eAlNLpifmpymG2hy75vhWpaiWbyHUL9h17mgkZus10AyiSA6mZRT+/K/Fa0aFSXdy0d9CDGvy/vFpvn7kgOUlowxgJcyxBj8nUEX59nzA4PPUTPBmsD5bEUT0mTxPFXb79NYn97A9Ttrq7yymzLeBSXZkOw5iSgK6AJzZ8A00hEhx4ngykvK6gJkZ1eYzK7p2i</vt:lpwstr>
  </property>
  <property fmtid="{D5CDD505-2E9C-101B-9397-08002B2CF9AE}" pid="49" name="x1ye=50">
    <vt:lpwstr>2KfAoN7ynqXoFSEceT7i6BJK9LBYzJ6f6HnJ/a5b1tXekkL4aF1GNoCE9NarUkWnL7Mm0OF7XoDy9gxs7GvSMLAIMZTMoARTTo7UAsBMWIX2SHnsIK0xsJ8UWGU201zNWeRI99qylF0HCokZdzwnZF9TR7QP4PXxDTSrmJct7QQne/tNQVlQPkb9aMAEk9ubaM/NhToSRv2SSgyR3ZaztDzNjvL6ae1B96uNckwgSNQP0ByOb2eiBxC+NzvjGxc</vt:lpwstr>
  </property>
  <property fmtid="{D5CDD505-2E9C-101B-9397-08002B2CF9AE}" pid="50" name="x1ye=51">
    <vt:lpwstr>QdgE3adFw8MzVDaRBDH5I5Uwfx1nMjpLxma3hJaUVs7AUcyqhnDx34/etMHSTI54ktFJxhQVkWpSqJ5zF9RQJlxFqhBDBCg2sO6lBU1nrN7/Pbih6aSD+/rIYPmaEZkB7WMR+UtvwUqeR/0SCTOr6i6n80gummDocOmWp7PlV1yu/zghPnEvsLO0oK+qrRauMb8aeqz+Q2aMpyX4KP7KCdn8z74gFeelc/ALMwF89kkdMYefOZzxpWn6ZDQqPw2</vt:lpwstr>
  </property>
  <property fmtid="{D5CDD505-2E9C-101B-9397-08002B2CF9AE}" pid="51" name="x1ye=52">
    <vt:lpwstr>W5vMo9XQJT4QNW91A1bMm37rWXLRoGGwh03JlYXFXPEAAE8DEAwZ/H2+eGh8lZG23xiVntX9S5rd84RtFi95RtR7tkBfpn7FB/syoo8pZ0fnTKNtaVekRaVLMzJuxBFrMJkY1xv+EVLCEB3Z3yCnzS/AvX4Yj9iwOpV9jPdpQVuwrKmoVKUycHjVe+9C3coSETqRWRpRCDsDgaYnBypnAQi9hB023EgGGgtal33/ajqLU7QuugaT5IHZO9zc///</vt:lpwstr>
  </property>
  <property fmtid="{D5CDD505-2E9C-101B-9397-08002B2CF9AE}" pid="52" name="x1ye=53">
    <vt:lpwstr>ouG/nFUxGOpYE/aNDsmsQ1dVbP/avTvXNekkUfaxKy0HXgP5YCwtLIGaZgRPBTv9Bz/WyVZcRqA1oiIRAT0ukmT8aNPfDS/AgeCnUWIEGtHD/bd7fKaOBi3/fnE3VSZuuMrFuRlHYph52UCiIaXLvT1km/+OZ9TchAQZp4zgg/XQTRl/o6cYWXnRFNEB9Becq900/zuEEikl1pntKGIiiMHFy12fMBxZ2kxwu1Mkl4zjjUN9/vxlzs19gCV4xQe</vt:lpwstr>
  </property>
  <property fmtid="{D5CDD505-2E9C-101B-9397-08002B2CF9AE}" pid="53" name="x1ye=54">
    <vt:lpwstr>NlscoWTvNQ0Lm3nwFwItH7mihHF4ZO5L4ZdpHgz3h5cavqC5fka5/l4AtlklBPEE5+f5fxGrW+WCQS61FTm06FGs0s4ljGP20c6r/XU4RJALp5rh3T7PTZmrRtVc79r/KTjckCvFSVYF6gMqaXjdbmpXaiPqXgpVDTKgjyzWGP9UEZK9fwZhrAUiMhaloB3FeB0DEj0A7ApdKatmpJC/VNe7HZmeFP9MIhcBLgUceheHzo/pxGXgJT/TE+Ltfu1</vt:lpwstr>
  </property>
  <property fmtid="{D5CDD505-2E9C-101B-9397-08002B2CF9AE}" pid="54" name="x1ye=55">
    <vt:lpwstr>JB7ZZ+aeYzkhkhVuDPpK0Yv7D4FKEL++UozDN3mzvD0qXH7xvreQI2bPm6sBJli2eQPBt54F/Js5PdINILX9OrUOR0HHGPXgN+NZ2mp0+5GFgeP30e2jWVUGzqYPcGzNIZOZy2HIDgm6sNWZzA6pK9l8LuqEiANRYoBVraS7lGviVDXcZSYVmdTokKh5MPSSSaGIZP2a//mBrsVYv1d+sKzX5XvA21diIJmQBUgrzwKCL6pUe79mDv6FXh34XZ6</vt:lpwstr>
  </property>
  <property fmtid="{D5CDD505-2E9C-101B-9397-08002B2CF9AE}" pid="55" name="x1ye=56">
    <vt:lpwstr>ZI5KAnI8ymJWNQd9KV4BBa5OvlS4Yq3hDq0isvSet7o3ChFKXSKUDeUpxDAlAlDRDOdbAPR3hbAW/sQlsjlVOoyZOMvZ4E57qRTNFNjuBV0Ezt1RbjtWVUT6RqIYt59nWv2kz7MlI+7mR6GWu5uU17GeRdCuUvAPOQcrpJZkF8Ji9FA9xWFPQt0uLhbyFgpLgOp0TcgacQeRF2APUhoVAZNL6tjO3+U0vyJDLZk9DDxMjt5CUQCrfrcuSg9eCan</vt:lpwstr>
  </property>
  <property fmtid="{D5CDD505-2E9C-101B-9397-08002B2CF9AE}" pid="56" name="x1ye=57">
    <vt:lpwstr>Jicx+YTQ4L3QvItFdItXIcrkEha6FxnTuBY5D8/MIdpaLRnGpuT4YAe+kL24EUPJ6EdH8hc2mqupvBB6kJhROeyaw9JYC5P+4ZWJ3wT1Sj1xjHj/HwKzZWHOChv6aBeoMs1Uc9o9rWU4UKNUWujBZ/9bjEHeoXpPfVarMPsWc5Eym9CSnP0sIOVh2SfBFvhPOR3YJ9nx2inh06IdfdonnamMcveg6Wg47GNfOm3sfjadbaNqba9UFVlLEC5mn6b</vt:lpwstr>
  </property>
  <property fmtid="{D5CDD505-2E9C-101B-9397-08002B2CF9AE}" pid="57" name="x1ye=58">
    <vt:lpwstr>N6hXSLkNMpZYPyVgqf+AYwV3VuKR/uA3P16zIFSTm4m+NzsLNElQ/DVxIGEvrtT81Q4ZvvmujNeHTqKqOxGWrDv73GJiIgfpWmtmtV/mQphNMRVB9nT9sjwBhCA8+7DsHqE31ToEkhK+FKrD79o+4fC9m75rpOuSfTmrk/dW7jKL2dld/XgE+G0PDHUk93bPv4Y3ro2IBIr9pjSyrdhgjEdNQaxiQdpqBMZYCd0o1/n1deakXXebCqBkjNLcuzs</vt:lpwstr>
  </property>
  <property fmtid="{D5CDD505-2E9C-101B-9397-08002B2CF9AE}" pid="58" name="x1ye=59">
    <vt:lpwstr>U1hvPwkiAyZP/Ovl5ahOmHKBUhC/4110U/t4xin/lfPWnY37Tayd8FmrYdl367uJjIZxLTLx+IUkefF6Kywz1RjADIts53nIGXiB/s2g1BowO+RX68jk/IP1y8axq81Nho4X3slHTTU4HuW88+/MmF7B1DNIvGHCAbt2TnnA2+Pfa0eM2/UvgPn1b37ERXVsmtmT/19WsgVXY0S6Zr7VxH9IilYkyKjxpKAJd/VQEcG46Pa73zdTqdCmwRAawQl</vt:lpwstr>
  </property>
  <property fmtid="{D5CDD505-2E9C-101B-9397-08002B2CF9AE}" pid="59" name="x1ye=6">
    <vt:lpwstr>Bs/UkTwnSJrayIO2CeJh36Oi1gmEtc9qfZXVlZ2ANMAxNq/eSRrrrpAKx4yrtCIm+H3sx3fFpRxxNMIVLwHdg2GawRtmTTsASBhqiekl4IBm09c5nk97PMytMe/NkL5PUJHL/mH9VjnCb54R5ntmoKML0PeOax0lrfGgHlq0KIhDKIDoOe9Wy4A+U20syRbD6IUo311+hnF95dWslBeG6ps0dEfHXQ43u9qvfAds5/rG706QlHGr5i/hDQKT2WV</vt:lpwstr>
  </property>
  <property fmtid="{D5CDD505-2E9C-101B-9397-08002B2CF9AE}" pid="60" name="x1ye=60">
    <vt:lpwstr>4YXCl0KJTC6ChSvy8qtKKNzGQWgoH+S9S3/E+RpDoWMlpgE9FE+ql+OFTiIxkmyNPgujlksCxfew6fGz+y9jA2g8M0DPo+rdVSfRn7YEW8ulrrRx0M2/Ro7N8RjjGAAeu+wbokwlFNgICtaTURrSWAvG/HBdcD9pGNgcZNZcuoDKJp2T9fKZXhJGY0cteDHESBr7GoxeoQw/m/3kc71GeJTUw5OX6B42YMesLMoLAOoHtwhoHpGeoogHJMVN+3Y</vt:lpwstr>
  </property>
  <property fmtid="{D5CDD505-2E9C-101B-9397-08002B2CF9AE}" pid="61" name="x1ye=61">
    <vt:lpwstr>Krv7pse/9B4sMYmtPBH/YzN3glL/LXSplNTlp5gTX8Ed+tG9oefL91FhHz68qaGFK1hzlmSXp6OiCx4uhvVRRrSHUsuQPruqDaQ2IoKPpz9nsa2JhdJg8TO0JRI7lXXT+zmhUvLsamWzkcO+PGBAFxvmJGhgVx3ah0bLVLdaEwmekHzFiXywwLbT7Wi2TXwcTrhbotVIaasyu1ptKJcI7+35yP8Squ9DiJ9jxQ5QUu3sah4En42TjfEpR8cQErj</vt:lpwstr>
  </property>
  <property fmtid="{D5CDD505-2E9C-101B-9397-08002B2CF9AE}" pid="62" name="x1ye=62">
    <vt:lpwstr>1dbXR1pGZkSIV/9TfgPrpBtDvVMf/Mdi2+BAwGy2NlPB2MQ5ylvzEg9DtKyAAkB3yXKZp8FN8KevUPft6pLTOu+Dm+PvUz8fszJsX+UeSJJoQbnmW6BAJqEGrsVbkBYCuQPGXnpbrM5t20iVHJAPmBXhKoStXnRB46NyRjQStYLSR1HhSEuMoseBY7kn9l6Tj6pv6DZ5caCHEN7pRhYcFBLTlNqDAi+0a3pGkwL1j9BOAVeSYD/5aht6qI8ZUyo</vt:lpwstr>
  </property>
  <property fmtid="{D5CDD505-2E9C-101B-9397-08002B2CF9AE}" pid="63" name="x1ye=63">
    <vt:lpwstr>h+V5enkJVO33PchHEF2Tdsf2lze8kYxAn7k4eU2klQzlojdGqZrFENJxnlNCT03QzZbEP/AaQt1pasvdkE56++4w3CTc+ZBTy5t9X1Z0BIHaWCT3XI23VHXqF2mWUCiquztjWoBG0mSZgMxvTW+N8Hq6OuY89gr+SWdguB07Oz4w5Zu0/QhlpDEiaThBogPXQ9gnaQbWLJ9rvyq9iC9+lWfW2iFU+iJKA5DCY4yp61b+XbRe1YE2eAA9TcoyxHM</vt:lpwstr>
  </property>
  <property fmtid="{D5CDD505-2E9C-101B-9397-08002B2CF9AE}" pid="64" name="x1ye=64">
    <vt:lpwstr>YdzMURCyPoaqERKi3bkD1xbw+BnzP2hquYwGYmC2+qiYu0cnBg58Uis1BbJZKwggYtmIJbJZGFIYvzJp9bt3m2WlpN/+Z3rcNiFhrnV/K/JSA/SI4F7VOHVK5yaXxwXSQZ7zCAfRdpMbaZKPSIH1wV9Jls0TCblTVdwP7r/lSiDIvazojebYcKhN401Rw8ZJsV/+r2mBjJZSsd2mYn66ukr2vyyi+/eD5AONOodkJooKPQzrkLnAgPoAr4Ces+Q</vt:lpwstr>
  </property>
  <property fmtid="{D5CDD505-2E9C-101B-9397-08002B2CF9AE}" pid="65" name="x1ye=65">
    <vt:lpwstr>uZr2OaHYH/izQMhse7gnK46lnqAc5YO3vnXL5RqO/1kVdHRdVSdnYAg3aykTLzd8g5DmKGJWa68a1w9ymNxbPTHYvVJzt/QNioi3W6uaI+BaWoSzARqJWYdO7th/5NPhnXvm6IQ1j6Kopf614cM4ox+oYvDCU5vffQ+hf4ohdVvlI/TcGAxaWC0xhL8HCX0oOmXC3GgES99wO6zU1blAAk253LG8/vbVyUY8AH69utlxNL0wsc6A8H/z7M5KgFd</vt:lpwstr>
  </property>
  <property fmtid="{D5CDD505-2E9C-101B-9397-08002B2CF9AE}" pid="66" name="x1ye=66">
    <vt:lpwstr>m8SINou0nvb3lhXbiMstEd3QtPnFLoKHldSUfvYPGfAbzDGza3WsiRyjqn3tsAWvVPh2i5218dSh83vRA9fRF4KikdpH0NgBqd2ML4/z/l2sn8XwVnrfWsFgXAB6LArbgFbh/udFhwd57+8peRKufsPTNrJWGfTftqxrouo/VKvlmaU5/VYcHK5D6wM4myBtY32raqP8+LaOwQBkXyyPZ6l2/V9ZEd8FGJz0l4x6BrLshue19bvn8anpzaCIoB5</vt:lpwstr>
  </property>
  <property fmtid="{D5CDD505-2E9C-101B-9397-08002B2CF9AE}" pid="67" name="x1ye=67">
    <vt:lpwstr>7cmfT1scBUbGzrlzhUCMTpc4YCQZhza2Cd059X7xN6mOteN5UkrcLPymVi2Y9AdPscydRL8Yineith+8TKcnBOeXn2dbG7brWXcIWU17KDW2aHwL9q+20Fux0ma8fjbMD1FiABRcHHqPehcknsPT4H1L6ySGiadYIM5zbsvYMlBN5NoOrL0DJDmV/dVjT/Il4/Z/z5+1ECmWfkrwzFPItv5MqU0he6uIjuexBowVj/sa2Ijdl2LCT+dkPyyWwLt</vt:lpwstr>
  </property>
  <property fmtid="{D5CDD505-2E9C-101B-9397-08002B2CF9AE}" pid="68" name="x1ye=68">
    <vt:lpwstr>OMJHzscg0SiELYhyZ1/6kF85WBE3wF7J05d+/epCDs3FOVE639HjfzF6sOJb5F6b0NsPS5vSbltmk1C6+5Izq6a1/ZMisMT5Tia8wQBKKqiT64sPprM2wxDvUAxm2szMDv5b/Iai2YSns4zSog3EKYTseKu+wb+3523XzVEXRM4V4ZRd0JCNHx29VNXQe1oS5+1AxvepGVjnoj4M/lJxNNQ5kaRf7fKkdUoZ88J45X5OtPpLBp3UhdjnZIwQZMI</vt:lpwstr>
  </property>
  <property fmtid="{D5CDD505-2E9C-101B-9397-08002B2CF9AE}" pid="69" name="x1ye=69">
    <vt:lpwstr>fU/wxSHgHZC5LAmsV8IAMA5JtvVPoluhHaDoMxtLnszXjz8dvUlUq9i9tAhH/yfMDkQwEVt6M66g21zmbHxWuQcWvHExhyu0tn1FjlXyI402nq4jDKm08rYe171G71T1naqx9CFIACxK1M/5uF07MF0NKOD16DTDBuvIYw8hiCD/RdoMjOM8d2JP//lqBEN356LJzBeESG8eKunkQ9qJjXz5cdHE9s+0Ex6uRwiHWUG50TzHvbtRnFzwDo7Oofa</vt:lpwstr>
  </property>
  <property fmtid="{D5CDD505-2E9C-101B-9397-08002B2CF9AE}" pid="70" name="x1ye=7">
    <vt:lpwstr>knSin9Ugbb4vguEktOaH0xReVhizSxOpPOqxD5blKKr35Q5JkVSiFbqJQ1V9nvomh54KSWL7SgtEMqcBh66OzTvDhzTEsxH1UMPDyjr8rJlCMYsMCMBFXP3pd0yNH7ancAcwTg9J0FH+htQRs5j7s9yiM4wr/MJgfzUHLj/1aDw2uqQbJCA/yprARr+2k4OwRtfzdqjWrZwpWHsoo04lsuqZYMIwLxGDtLl3VopHSS7QUJe+S4CiNfUhWzbBjQ6</vt:lpwstr>
  </property>
  <property fmtid="{D5CDD505-2E9C-101B-9397-08002B2CF9AE}" pid="71" name="x1ye=70">
    <vt:lpwstr>ePtxsaN070JR6Ql/MNHQan3uHciX8SApBlIzCpvGIVcOcFGB6W++9nn5RCCgkeChTXcCCXn2Q8B+XgJ7LH8e+LmMx1/6ULNLJ1XyCqCN2qem+atICqEqkW20K/7pA8gjnelqZZA7Ud3dIrtf4C31qzy44sTutMRw7NLVE92mc7zPqlAk+7wGOg+0/OxowoTFEBcflVLyMUJpALgCk2+Cmx+03PCvz+9zcF0oAmnmffCxhDK+jX+Ur4ZyQ2L2dif</vt:lpwstr>
  </property>
  <property fmtid="{D5CDD505-2E9C-101B-9397-08002B2CF9AE}" pid="72" name="x1ye=71">
    <vt:lpwstr>7LKZ7hISvqMeEamrLz2e+cEzg49nnsmhdWV7BFwNYwOR35GufPcLz3YmZClxj2ZAqi/PIHVUgwm4Evk4BFaYHJhOyJ1Ly8tIzZBQD+4xzp3Z+KgHBvTIVzeR9HIRxCxDSxBZ7ZeuaaaebfRtFMw0ku6369tFOVZYzVnSMNcQR0ROHHV6iMU1OwxW6K7gnpEDgE8RquSfjPgC8N5xHO5ZdOfeSaXquRu6X3iPReqIG2Leoj4kReb3pC+3B/4UPTW</vt:lpwstr>
  </property>
  <property fmtid="{D5CDD505-2E9C-101B-9397-08002B2CF9AE}" pid="73" name="x1ye=72">
    <vt:lpwstr>BrAhFqnvzaSnya9ik4RAMGjTpCyAjfKCv7DsZ8t2ORlvHosM3w5JL62idegptLn5IhzxRsG9WZjhZWXM7E5KCYYl0YCSh6/el8IQ6XR/9yAEP0LHZ0reb103hnh0QTeq56FnHMwoWa5RQE64aTW4TqrBYA31NPvldEHgZ44UC5iIZah/79+fMeBX6Igd8ifVxYmSele0OhUN5ckh0p31ccjCV7s96ENxLkXwa7pqBvRkqRGNuCDS4AofO69X/Vx</vt:lpwstr>
  </property>
  <property fmtid="{D5CDD505-2E9C-101B-9397-08002B2CF9AE}" pid="74" name="x1ye=73">
    <vt:lpwstr>cZEp5NVk+a5keP9Wzcfu+4poprEQeFD6HdCwu1jKh66WDFM6yf/DHLHFix4GSnWvH56VYeWINBOWsBoqzbWkrmVXn4ELyerYENkdHhkH7ZqkQDxZXJRKptst8UR+DMMN2YtB7Thz8lUFO1Pzg36jDQfrW5u9IQxGqXgVdpj+N0Fr86sIovqtUr5wH8m8D1+sqRUx+it+cmXhSjjnKNdje3MsfpO7lamV/lKXzB7UFaFPFvoGay3B/w3lY9dN0+u</vt:lpwstr>
  </property>
  <property fmtid="{D5CDD505-2E9C-101B-9397-08002B2CF9AE}" pid="75" name="x1ye=74">
    <vt:lpwstr>IlYPWHNNdAUzUBOetbcdJChXXtiD05QIAfD5uqABzqXTLSsyb2bUSUpBzBf/sP9nQaWWTOd+p+27vfyBciV1rQi3YBnI4vNhhFdnGUz8yHhcu8q6kgZo41BLM1R1at3KyMGTrtay1HX+IGesdDI2LO+jV+Df8JVPPOA7ltzaiBa5GAp4xUU/bro2fYDM70k9eeedA2ayBfaEArw3L8ORsQu7tgIGv3RbHuOG/S8T+RU4TQF+uqOS5lhmS+QKy9j</vt:lpwstr>
  </property>
  <property fmtid="{D5CDD505-2E9C-101B-9397-08002B2CF9AE}" pid="76" name="x1ye=75">
    <vt:lpwstr>hB0r2aw84Zd+23qgZrxRhgyWLE79UVVXcuAN1fLy/7aH/l1KwU/LpEZwh+9A8rlC5H4XXxaiZF969XnLEdQSfIrk9+sQk+gb/K8hpq9ip/g33fRty184BNjr8r7SSGxjJ9Mzv3Ngt/6BrGTNg0uCfld60VpXF16f/KL2knNbK+PAHvBOaPwA/4EE8vtNjAY0Hi6iePIT+/Rx6p+Sn163MSseOio9hzkxtTXI7gqLuRn1a1CB1ONJNW5n5iBw588</vt:lpwstr>
  </property>
  <property fmtid="{D5CDD505-2E9C-101B-9397-08002B2CF9AE}" pid="77" name="x1ye=76">
    <vt:lpwstr>hFTguH/utzgKMWYHAOMgxNbpx7sgcuthaQ+LeQJR7FpB9g3VKZlVOt0czWBxTFD+HJTCcMBCDVVLUq9BgqoZ7VOho6tRWyWibCEcflxpqcauMVENLDIJ4oAxEkTt/HDc1BCFgZPAuplZWwiTj0Al5IghC0kcUTeGtHDn3HMzJJs4xQFFdb6nn19U84dWwMuz4x5PCSx6QEPFDoxeZuEj0UDyhBUwB38TYgEdY8DfgPdc0t2sV9TxDECVC2dWSMx</vt:lpwstr>
  </property>
  <property fmtid="{D5CDD505-2E9C-101B-9397-08002B2CF9AE}" pid="78" name="x1ye=77">
    <vt:lpwstr>nupO78MfpZuZlVlLz4DtII6eAVi01C0g2i7WM1RGuJ75M2GUk8yiZ1oN4UXG6qCmSImrFesd2tX+zEepKCdv/1AmlJ0dsU7qz4lfm1UG8xL8WS75eEemf0EfiyuMtB548MuqZnz75/hWHYzgwoGnqqWEjHAJ+Lta8NSG076aGaH7L2Cu369DtGqtQU4K8WYvZVYjAPFoYMs6yuvT1CGtmzNURapvs54cIjY1XtjjBq0mUKg9E+gRUdnUFifbXKi</vt:lpwstr>
  </property>
  <property fmtid="{D5CDD505-2E9C-101B-9397-08002B2CF9AE}" pid="79" name="x1ye=78">
    <vt:lpwstr>/btLQonz/0hupQIOsrTVd9l+8sAqW6qUq6TjPGL+0mO7M80AGLb93Xcx1ZhxnukVLVy2ERFSw05WCpFfaHUfMn5l6mTLjZ//MMluOnLi4SQPt5KEHZ80oZvr0cxW8YkZQyxRm1EZMWpNRDDSWDbL/qAbcNR9Px4W73nACEcvyqQx1fXD+XVGUe39TrMpc8hKDAkIVoNB1Mc4JDAPHYkA0nWCyl9+qK1H5jPxjcVgrO0mffLyD4gKON0Ej2GTKDu</vt:lpwstr>
  </property>
  <property fmtid="{D5CDD505-2E9C-101B-9397-08002B2CF9AE}" pid="80" name="x1ye=79">
    <vt:lpwstr>cwy05um1g0eCQwT5GyTWnGKHyUYlVDypvXYR3IBlVuvqqbFcmnm4G7edwf/Rj8pzT8I6R1c4+VT/uOLgnKRKJh6VuMHFTL3+0phMEDMjVxhe1FIDo9kUfj6rh//xMO13aGue+P4yZRd4RaLGFhYGVQks59x/ZmdB85yp/MV2vA7CNeeAAP16Pww+P37YcmcEzFFrBbFcrFGUdXD3d/470wCoReRoH0XTCNY28cnd4dgVAv/WdV9/vh1H/HJmg/+</vt:lpwstr>
  </property>
  <property fmtid="{D5CDD505-2E9C-101B-9397-08002B2CF9AE}" pid="81" name="x1ye=8">
    <vt:lpwstr>vpMN85R9xcNZ2SNHRuZ+6cGs1LY/0f2gbC5gstPeNhGuT9jS0MfyVYK8X327TMv0OptGRT3cen5fgW5EHVjWvzC5Ht3KQssRlt+PeezWGSOjmboe0zD7HpdU3Dlm6gqHSU6sOcMd0jKD43h6V/pxzgsbAQs4UFALTUqV6vXXlh4PiyDfwj12Ld5ywL674cmX3KvHmxFhEggds90ngHc9zptjKMeiO2znUE3sILP3osPkjCfO9cYM+PuTKAErLmo</vt:lpwstr>
  </property>
  <property fmtid="{D5CDD505-2E9C-101B-9397-08002B2CF9AE}" pid="82" name="x1ye=80">
    <vt:lpwstr>QHV3ycGri5aIJ4UX+okbs7OP/gwyScQGmft749R3y0dx/FVRVO3BXwC0s0wl2dvqSbqhuavMekyVyki0OsJ7kktI2f2hLM0NCJW0iQWRP/PT9Kr3KJhDLIGqUhToMocXTjFG/2gCXzoJC4mjB1unuUNbeXQSTcoxmo8QW9+f2aG1aqfZ7thZ8pKmB2oQRwUG0Pk4TZ4cHaDXePcIlqDlWn8Ss3H+gKiGUEAwOAbgJWE5M+NheQExUGUTi+vjMQ/</vt:lpwstr>
  </property>
  <property fmtid="{D5CDD505-2E9C-101B-9397-08002B2CF9AE}" pid="83" name="x1ye=81">
    <vt:lpwstr>wlfs63l3aeBYKZHUKTmnC+3oCup0NeqvG0weUWa+tnNKDWdQpqsaWp9OEUzduhIg29FP8o2cAfvuRmd7+nGJq50/5j4s5hGpkfldYrSFFH1V66NPUcQE9W9isymxPI1x4QOfKqeyeUHUAZBEZl9SbOHzM+AtoB2ZNRPyNxsmO+WAT+2qp0RcElAbmdZW8gU6s08ofiMEEsUxf5EIpAV3WTRr0bmNfJljNUcbHbIvxuMJ8h2DTwwiz0DP9NuYOFH</vt:lpwstr>
  </property>
  <property fmtid="{D5CDD505-2E9C-101B-9397-08002B2CF9AE}" pid="84" name="x1ye=82">
    <vt:lpwstr>XD76sdzEGGW9pFM8p1iGnCbkOZKq/nhxAGA14CUY60Ip9/KoSO/oGfUXx6Q0Zhn2B7S53gmjYMrc2e37ivEsC5fUTs4+ThXJgFiYVK5D0xh8NWlKLFtdDXfwzdyzMlYZt0zuCU5XzVOju+GAqv5F3dsJ7Og3/+0yBfyLn8/f4SYGkZGS8eBHTe3iUi3yywSHb/JFVbqBHak6ZvxGu4qxALZpTbFd2ELC3ezWrO3gfU5+6TxuLVep8QvemrJqQD1</vt:lpwstr>
  </property>
  <property fmtid="{D5CDD505-2E9C-101B-9397-08002B2CF9AE}" pid="85" name="x1ye=83">
    <vt:lpwstr>Ps4eGWnkwyaVG0r+P1lNvpv0fCgm2K8Tb66tDpvvTXvC6PvChMgMqqQROplLf5eI7+dLqlUEKNxAehv/HJrQTGNRSKgO59sZZbKbioiDO+YmACCEXWfI4SKaLLxFlOo/l2jInGQzuvj2KuklR4dNk1T5ffqclfFZHmBuEjgPE+bc2TMDIdCm1yXMnMa6pkoluy3sEiy8W1czkitYSoZqEQVCZWwRQgd76kQf/yts3qPBIQ6YchkMNcv30yN+mWj</vt:lpwstr>
  </property>
  <property fmtid="{D5CDD505-2E9C-101B-9397-08002B2CF9AE}" pid="86" name="x1ye=84">
    <vt:lpwstr>W4VxU6g/pTM4TKo7J1u7/VudX09DMG+tPmJhTmVUf5mSphx5O+wfzEzM5euYrg/f9s2jX18mniFcIu3l850jMn8O7N8aB8B6r19UA3SsQhaCotFZA0GgQbfVpDluUBPPYiJJS9izqJ0YWlZS8K1ItCob8KN17R+7hPbCfMDVYf96iVT7+U4VVzSPzHF85KzyJLAMBy3M8ifCIooLcJB8ug3cXBBfrb0mhM3R0siEvFseGKer+W6+X3il1foTxr7</vt:lpwstr>
  </property>
  <property fmtid="{D5CDD505-2E9C-101B-9397-08002B2CF9AE}" pid="87" name="x1ye=85">
    <vt:lpwstr>w1ZTUt/vxa5Brfpj7wrvQrJR6eV6kPH54lG0cYU3vw6FPKGXe3bod1pXwEOeml17JZGi3USmtP7F0GJtLuK7mnCr5Dntc1h6qoz6UxH6Tbm6yq0z38lP7PfqDxpXO4d8fnJf9lqaT/OJZa/LSm9HHrOK+SgZcQmrxF1DK9lPdatilWQYwdyXHegRITwZptfImaPrpJjDiwYVmxZc+9z2OS+SubXynpUBDvBuHdowXWFpWjLJXOH0MilGPQ9Pzpq</vt:lpwstr>
  </property>
  <property fmtid="{D5CDD505-2E9C-101B-9397-08002B2CF9AE}" pid="88" name="x1ye=86">
    <vt:lpwstr>NqhSbgHGxf5pYWemuNc0E4NgxmKGUkAXR7dhEjnlw/hWDlG9tljLOipf5GLd+80SVPF7GJkLNUC5riisEMrrkwMVyMmB8BkCgDwl9wIZyvWkpMezzcikd6+BN6rJ2P1daxD8cyleqNIA/sCzt2pEtUjX8evqT2i8pumzsrY8zTKWgsuS1xCKM98NdzDSZfCiuCCrBrnyfpIjJ2L/YLLlCE4tb9Ea+iy9ZtByrWC1Z4jze+5hEaonrzOeVrv8h3N</vt:lpwstr>
  </property>
  <property fmtid="{D5CDD505-2E9C-101B-9397-08002B2CF9AE}" pid="89" name="x1ye=87">
    <vt:lpwstr>/0Bnt5LU+wfHxSUXpgbDf8OoLbyER3Fk7WzJ38+PJBcfUJRZWKdK1vECsGhqP6SYpnmFb3Q/ZePjGJNglqR+JXVFI1dqee0tUWeyR8w03MagF2RM6XjZu7QSae6BcWizOTK+xkS4lqye3UiBMbDIfx67nVtA3y1m0PVNKahCUyKsVjDgV30ZlB3F1FkKISNdBF7AVKACWlNjeNGdNAjOxxFm84xUGCfZdaGsxAQqkwK4/Rokr9Io17ll9BXe+Zw</vt:lpwstr>
  </property>
  <property fmtid="{D5CDD505-2E9C-101B-9397-08002B2CF9AE}" pid="90" name="x1ye=88">
    <vt:lpwstr>BJstSNJE18KgeiLg3Tz7ohH4Z3lbHFKW/Wiep+dgM5fcH4OtzPeQ/lMgx35FC5bVRvrOYqAZXgjAGcmx259XIWFx090VsH5Ve2MhddINPAoxvp3S7LbqySsSPU9rWDZN7c7bIN79apOcz09/Klx920K2WGYV3b2mvR3+y9/mb5kyBvb500N/1tT+Itp6eZYv8GFl18OB5Sz29fkfEYHiZOXb4mWY61iRdtnG+6snxwOV3aUW6re9Sd7SxPC38NB</vt:lpwstr>
  </property>
  <property fmtid="{D5CDD505-2E9C-101B-9397-08002B2CF9AE}" pid="91" name="x1ye=89">
    <vt:lpwstr>5oT7hs6jxHc1HSY+Wu44GiVz3sJ/Rz1zX3V1IAieXmu4U/lxowE5FM48kcUs166m8xl7wAQvh4vokH15MivzpL1BogJfD4hy+SAQ87bsCwD5oBx3Fk+UEITZm3k/N6rfrj3NwQ204StElKtmT8+vr5KpmKUa1oPl7nWMCrZL/BvDUBXJDbcFxWB9xjQoplxS4ZSMl1r6tiN/vSq+UvlT1kRrrXFW/3TAsYaqelK067zIhbcE/meF570hBG7KAYF</vt:lpwstr>
  </property>
  <property fmtid="{D5CDD505-2E9C-101B-9397-08002B2CF9AE}" pid="92" name="x1ye=9">
    <vt:lpwstr>ggBxUq1eA8HcxkI76VO6JVDEEtwq71PD9qeHf7o3Ralha+xmq5IUjJnF7tM9ChV/nOW46uOePt0yqev2KRfD8KwWjoMHbyr2t/uganoezA3wPC7UlSZf8c9/nGTPBaWcTMFlHaIAX54mfpVxQMdq7MOV0qZ1lLPQcyq4lhA34uahM5rjUqeJFn4geyIhFz6EXcHz/hDKOfWEtbAaEWCKS9AkNvO+2q2T8fpx+zH+34LKxMQPcJISi2gLmbQ8Dla</vt:lpwstr>
  </property>
  <property fmtid="{D5CDD505-2E9C-101B-9397-08002B2CF9AE}" pid="93" name="x1ye=90">
    <vt:lpwstr>onvcuniaj/oA6HhqGnUlTzKxqTNnpMAJX+M7UVqtGllGAEl4XG75L3mFBJlzzFAhpwD970iPBaNXlNYlO4yYvyiRZJ+0r1oQaUMNpuZy2jCfeLmHRra/xaytgFWJuvzZN+XZnrLuNKRUBQKHckLKsEk4uN4rsG0KGZ3m+ExCJ0Av7coneWd+7zXjOi23MzNSyp6bFPanPLRA53JGmRCIs5RxX+5vtRpQYBhntzVjraZYBfh0yrQx5qQ84EE4lLv</vt:lpwstr>
  </property>
  <property fmtid="{D5CDD505-2E9C-101B-9397-08002B2CF9AE}" pid="94" name="x1ye=91">
    <vt:lpwstr>h0YQ3aCza5JSLeE7t87WG2Cg6+MuIqgHlQ/tdzVsYcUGkLJFtqmO7a40UTjcPiCrc9bdSCHvv7Fb4HHPM5hsfHk1pEZsaf8W/xNDXwgh29Ra4aV9Ln0b3I0q/zhXSSZq3HFAmqjUYxAK1ZlR4a6V6ucyS2tplDA1+wyo4mJ3nDJSEQuUqUJ3SPWK21sNEXHnkzBoz8i6EoW5opQMJlrTGhNgfhsjOL2WCNgkedP4fTrKB2SPNVn0owiX4Lwp1wI</vt:lpwstr>
  </property>
  <property fmtid="{D5CDD505-2E9C-101B-9397-08002B2CF9AE}" pid="95" name="x1ye=92">
    <vt:lpwstr>44StNfjTn/MysNtIf6n8MeckZkC5WyEGBJlehCLLu3LSrnAQQD3Oc4pGTuXqrrn/g+JadKCOS6jbRa70ZGH6y526RjIO9+dIsQYoXBYqZ4oeDh9eU+7oMNz49tilHXKg+0OH3SF6wFPhfigaxeeTECIFa7Z/LQoaee2OPrhW4sv0XR529ICCnN7+ecV+zXDgq6rYq5lnaux4mXeu6bf5/vsRb2IfKvIODFpWD4zEacILPDsqWY/iWBKn4qcNYca</vt:lpwstr>
  </property>
  <property fmtid="{D5CDD505-2E9C-101B-9397-08002B2CF9AE}" pid="96" name="x1ye=93">
    <vt:lpwstr>qsVoO2x+zf2xdiSkw1YCX6QJZ9c2uWD90i9IhW+CoRzVOh6NabOMTYsTGqB7ch5aonwwKwIC8mJy/W8yLstdIC+7t4jb8i16/PAQcDObsD8Rt/Xdc7UtGmd0nTd1IUGjuHwzuCyxjhJxomr9UT5agEpJ2Y0RZPI1xqePMGndJVv5zBt5m+BGvFxL+o4Kn7ru1ztYPe80bH6WPIbZbtAgNR+ED0pCf5NYssw8kxLLlGhmWbOZgTSHs8bwYXTuKHC</vt:lpwstr>
  </property>
  <property fmtid="{D5CDD505-2E9C-101B-9397-08002B2CF9AE}" pid="97" name="x1ye=94">
    <vt:lpwstr>ZtfImz/4owrG+RKh9ciGyMtw3yoB2M6DaWFdE/R7B7aScQ+ya3Y7Pl96lLZbkl3zEjBjaR2/hr0eOu+U83fbgomVz24HtboBGGz2uE3841bH02CbDR6KEZ9cvElmqHXzqOrx7K7wAYtCSLlX3mmLjrclMijO8domPpAdW7f9M6T0WTO+5ifsVBuY/ZmnIE8SL+pBJsVedg9BJrVzyHAlQ+/dhjFYkAThR+Hn/zBI0zuoOrXxT2oBtH19Jd/wTxV</vt:lpwstr>
  </property>
  <property fmtid="{D5CDD505-2E9C-101B-9397-08002B2CF9AE}" pid="98" name="x1ye=95">
    <vt:lpwstr>KEDhHDI3woWJ4Fslf0zDixT80CczoSdmhH+eT2awq/QIIxRMcFLZ4j/bRqfjTppJ09TcCu/3MKUk7ad9VRv5EE3v5fMYeKURpV+aXEoCCYoiZvwtEdtibrlxuO0aDO/YSsHQNYbJpXLCh5BklyTxfAab/KrepBE02dY3aEmXfDRHcew/0DFhhK47E3yqGTZ2/oyMn81e3xqWqH7Xe8z9IfQLbI/PKJAoLpBdi1X9ndwIfeT2gM67j8WbwVM2PKH</vt:lpwstr>
  </property>
  <property fmtid="{D5CDD505-2E9C-101B-9397-08002B2CF9AE}" pid="99" name="x1ye=96">
    <vt:lpwstr>ZlQ/oe/2m888//D82kr7rkuLZs4ysyrvTo2+TFswUcEGEhXeofue4axu/ThdhLOm2S39iXcEIIuGBA72pUhXeP4MXP+oKpI/DGbVOzsTk7WJLQe2JeRc0/oiVISA2bROcL/tus/UE6Z4mun1FLiY//77H7OZx0o4XwAA</vt:lpwstr>
  </property>
</Properties>
</file>